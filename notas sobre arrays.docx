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077B" w14:textId="77777777" w:rsidR="002355C5" w:rsidRPr="002355C5" w:rsidRDefault="002355C5" w:rsidP="002355C5">
      <w:pPr>
        <w:shd w:val="clear" w:color="auto" w:fill="FFFFFF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Já utilizamos alguns métodos dos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arrays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nessa aula, e ainda existem muitos métodos que não vimos. Porém, pode ainda ter ficado a dúvida: o que são os métodos?</w:t>
      </w:r>
    </w:p>
    <w:p w14:paraId="1651DA32" w14:textId="77777777" w:rsidR="002355C5" w:rsidRPr="002355C5" w:rsidRDefault="002355C5" w:rsidP="002355C5">
      <w:pPr>
        <w:shd w:val="clear" w:color="auto" w:fill="FFFFFF"/>
        <w:spacing w:before="360" w:after="36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Um método é uma função que serve como uma propriedade do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ou de um objeto (que veremos em outro curso). Ele pode realizar tarefas pré-definidas usando os dados do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e dos parâmetros que passamos para eles, como adicionar, remover ou até encontrar elementos.</w:t>
      </w:r>
    </w:p>
    <w:p w14:paraId="5D2C61D7" w14:textId="77777777" w:rsidR="002355C5" w:rsidRPr="002355C5" w:rsidRDefault="002355C5" w:rsidP="002355C5">
      <w:pPr>
        <w:shd w:val="clear" w:color="auto" w:fill="FFFFFF"/>
        <w:spacing w:before="360" w:after="36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Existem muitos métodos para conseguir lembrar de todos, mas vamos listar os principais para a aprendizagem. São eles:</w:t>
      </w:r>
    </w:p>
    <w:p w14:paraId="0AB25F5B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concat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7800EF43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Junta dois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arrays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, colocando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passado como argumento, logo depois do primeiro. Em português essa operação é conhecida como concatenação.</w:t>
      </w:r>
    </w:p>
    <w:p w14:paraId="56E7C8F0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Não altera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no qual foi chamado, então precisamos salvar esse resultado em um novo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.</w:t>
      </w:r>
    </w:p>
    <w:p w14:paraId="151472BC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filter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4C825E14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Retorna uma lista contando todos os elementos que passaram em um teste, ou seja, uma função escrita por nós.</w:t>
      </w:r>
    </w:p>
    <w:p w14:paraId="405FFF8E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Não altera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onde foi chamado, então precisamos salvar esse resultado em um novo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.</w:t>
      </w:r>
    </w:p>
    <w:p w14:paraId="3DDBBFB4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find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3256436B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Funciona de forma parecida com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filter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, porém retorna apenas o primeiro valor que satisfizer o teste, podendo ser uma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string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ou um número.</w:t>
      </w:r>
    </w:p>
    <w:p w14:paraId="32653058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findIndex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6EFC7CF4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Funciona igual o </w:t>
      </w: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find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, mas retorna o índice em vez do elemento, possibilitando usá-lo em outras partes do código.</w:t>
      </w:r>
    </w:p>
    <w:p w14:paraId="67528670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lastIndexOf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63FC62CF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É igual o </w:t>
      </w: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findIndex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 porém começa do último elemento, não no primeiro.</w:t>
      </w:r>
    </w:p>
    <w:p w14:paraId="64677D28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forEach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71395F30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Executa uma função em cada elemento do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de forma individual.</w:t>
      </w:r>
    </w:p>
    <w:p w14:paraId="4105B7B6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Não altera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original e nem retorna um valor, deixando esse trabalho a cargo da função escolhida.</w:t>
      </w:r>
    </w:p>
    <w:p w14:paraId="1365A3F3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lastRenderedPageBreak/>
        <w:t>pop(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3D4F6B28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Retira o último elemento do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.</w:t>
      </w:r>
    </w:p>
    <w:p w14:paraId="2ACEBB1E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Altera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original removendo o elemento.</w:t>
      </w:r>
    </w:p>
    <w:p w14:paraId="57ED42B7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shift(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442557FF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Retira o primeiro elemento do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.</w:t>
      </w:r>
    </w:p>
    <w:p w14:paraId="67ADB298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Altera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original removendo o elemento e trocando o índice de todos os elementos para um a menos do que eram, o índice 1 passa a ser o 0, o 2 passa a ser o 1, e assim por diante.</w:t>
      </w:r>
    </w:p>
    <w:p w14:paraId="0DA94CB6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push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32F08D47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Adiciona o elemento passado como parâmetro do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, porém na última posição.</w:t>
      </w:r>
    </w:p>
    <w:p w14:paraId="5168A83F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Altera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original com o novo valor.</w:t>
      </w:r>
    </w:p>
    <w:p w14:paraId="370B4F5B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unshift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47F02110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Funciona igual ao </w:t>
      </w: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push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, porém adiciona na primeira posição e acaba trocando o índice de todos os elementos.</w:t>
      </w:r>
    </w:p>
    <w:p w14:paraId="623135D5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Altera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original com o novo valor.</w:t>
      </w:r>
    </w:p>
    <w:p w14:paraId="14EB101D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reduce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18D5D2F3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Utiliza uma função definida pelo usuário em cada um dos elementos, guardando o resultado em uma variável que pode ser acessada dentro da função que foi definida, retornando um único valor no final, reduzindo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para um único valor.</w:t>
      </w:r>
    </w:p>
    <w:p w14:paraId="5E0A6069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reduceRight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4F217575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Funciona igual o </w:t>
      </w: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reduce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 porém começa do final do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e segue até o início.</w:t>
      </w:r>
    </w:p>
    <w:p w14:paraId="51A3F720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reverse(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1A4C5680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Inverte a ordem dos elementos do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, então o primeiro vira o último, o segundo o penúltimo e assim por diante.</w:t>
      </w:r>
    </w:p>
    <w:p w14:paraId="7D9F3819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slice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603821D9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Copia uma parte do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para outro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.</w:t>
      </w:r>
    </w:p>
    <w:p w14:paraId="64776AF4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sort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544F0CC6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Organiza o </w:t>
      </w:r>
      <w:proofErr w:type="spellStart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array</w:t>
      </w:r>
      <w:proofErr w:type="spellEnd"/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 xml:space="preserve"> de acordo com a classificação Unicode, onde os números vêm antes das letras, porém não funciona corretamente para números, onde temos que definir uma função que irá auxiliar o comando.</w:t>
      </w:r>
    </w:p>
    <w:p w14:paraId="77A9E49D" w14:textId="77777777" w:rsidR="002355C5" w:rsidRPr="002355C5" w:rsidRDefault="002355C5" w:rsidP="002355C5">
      <w:pPr>
        <w:numPr>
          <w:ilvl w:val="0"/>
          <w:numId w:val="27"/>
        </w:numPr>
        <w:shd w:val="clear" w:color="auto" w:fill="FFFFFF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proofErr w:type="spellStart"/>
      <w:proofErr w:type="gramStart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lastRenderedPageBreak/>
        <w:t>splice</w:t>
      </w:r>
      <w:proofErr w:type="spell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(</w:t>
      </w:r>
      <w:proofErr w:type="gramEnd"/>
      <w:r w:rsidRPr="002355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pt-BR"/>
        </w:rPr>
        <w:t>)</w:t>
      </w:r>
    </w:p>
    <w:p w14:paraId="4BB44F53" w14:textId="77777777" w:rsidR="002355C5" w:rsidRPr="002355C5" w:rsidRDefault="002355C5" w:rsidP="002355C5">
      <w:pPr>
        <w:numPr>
          <w:ilvl w:val="1"/>
          <w:numId w:val="27"/>
        </w:numPr>
        <w:shd w:val="clear" w:color="auto" w:fill="FFFFFF"/>
        <w:spacing w:before="60" w:after="60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</w:pPr>
      <w:r w:rsidRPr="002355C5">
        <w:rPr>
          <w:rFonts w:ascii="Source Serif Pro" w:eastAsia="Times New Roman" w:hAnsi="Source Serif Pro" w:cs="Times New Roman"/>
          <w:color w:val="3D464D"/>
          <w:sz w:val="27"/>
          <w:szCs w:val="27"/>
          <w:lang w:val="pt-BR" w:eastAsia="pt-BR"/>
        </w:rPr>
        <w:t>Consegue remover, um ou mais elementos consecutivos caso o segundo parâmetro tenha um valor maior que 0, e incluir um ou mais elementos a partir de um índice escolhido.</w:t>
      </w:r>
    </w:p>
    <w:p w14:paraId="0CA184EC" w14:textId="52EB654C" w:rsidR="00A9204E" w:rsidRPr="00D766DE" w:rsidRDefault="00A9204E">
      <w:pPr>
        <w:rPr>
          <w:lang w:val="pt-BR"/>
        </w:rPr>
      </w:pPr>
    </w:p>
    <w:sectPr w:rsidR="00A9204E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AD7E" w14:textId="77777777" w:rsidR="00195B59" w:rsidRDefault="00195B59" w:rsidP="00D766DE">
      <w:r>
        <w:separator/>
      </w:r>
    </w:p>
  </w:endnote>
  <w:endnote w:type="continuationSeparator" w:id="0">
    <w:p w14:paraId="0B23D142" w14:textId="77777777" w:rsidR="00195B59" w:rsidRDefault="00195B59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DB4D" w14:textId="77777777" w:rsidR="00195B59" w:rsidRDefault="00195B59" w:rsidP="00D766DE">
      <w:r>
        <w:separator/>
      </w:r>
    </w:p>
  </w:footnote>
  <w:footnote w:type="continuationSeparator" w:id="0">
    <w:p w14:paraId="1E916EFF" w14:textId="77777777" w:rsidR="00195B59" w:rsidRDefault="00195B59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005147B"/>
    <w:multiLevelType w:val="multilevel"/>
    <w:tmpl w:val="D480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3651686">
    <w:abstractNumId w:val="23"/>
  </w:num>
  <w:num w:numId="2" w16cid:durableId="894850599">
    <w:abstractNumId w:val="12"/>
  </w:num>
  <w:num w:numId="3" w16cid:durableId="173619328">
    <w:abstractNumId w:val="10"/>
  </w:num>
  <w:num w:numId="4" w16cid:durableId="1127436234">
    <w:abstractNumId w:val="25"/>
  </w:num>
  <w:num w:numId="5" w16cid:durableId="1237783424">
    <w:abstractNumId w:val="13"/>
  </w:num>
  <w:num w:numId="6" w16cid:durableId="190605613">
    <w:abstractNumId w:val="20"/>
  </w:num>
  <w:num w:numId="7" w16cid:durableId="1980651753">
    <w:abstractNumId w:val="22"/>
  </w:num>
  <w:num w:numId="8" w16cid:durableId="1359165500">
    <w:abstractNumId w:val="9"/>
  </w:num>
  <w:num w:numId="9" w16cid:durableId="1210193221">
    <w:abstractNumId w:val="7"/>
  </w:num>
  <w:num w:numId="10" w16cid:durableId="1248346058">
    <w:abstractNumId w:val="6"/>
  </w:num>
  <w:num w:numId="11" w16cid:durableId="2125953916">
    <w:abstractNumId w:val="5"/>
  </w:num>
  <w:num w:numId="12" w16cid:durableId="1290698729">
    <w:abstractNumId w:val="4"/>
  </w:num>
  <w:num w:numId="13" w16cid:durableId="1813136350">
    <w:abstractNumId w:val="8"/>
  </w:num>
  <w:num w:numId="14" w16cid:durableId="707531523">
    <w:abstractNumId w:val="3"/>
  </w:num>
  <w:num w:numId="15" w16cid:durableId="1010723085">
    <w:abstractNumId w:val="2"/>
  </w:num>
  <w:num w:numId="16" w16cid:durableId="821506030">
    <w:abstractNumId w:val="1"/>
  </w:num>
  <w:num w:numId="17" w16cid:durableId="16394827">
    <w:abstractNumId w:val="0"/>
  </w:num>
  <w:num w:numId="18" w16cid:durableId="1244416698">
    <w:abstractNumId w:val="17"/>
  </w:num>
  <w:num w:numId="19" w16cid:durableId="1438796410">
    <w:abstractNumId w:val="18"/>
  </w:num>
  <w:num w:numId="20" w16cid:durableId="683553261">
    <w:abstractNumId w:val="24"/>
  </w:num>
  <w:num w:numId="21" w16cid:durableId="1929121822">
    <w:abstractNumId w:val="21"/>
  </w:num>
  <w:num w:numId="22" w16cid:durableId="1588005305">
    <w:abstractNumId w:val="11"/>
  </w:num>
  <w:num w:numId="23" w16cid:durableId="1414398358">
    <w:abstractNumId w:val="26"/>
  </w:num>
  <w:num w:numId="24" w16cid:durableId="1292636853">
    <w:abstractNumId w:val="16"/>
  </w:num>
  <w:num w:numId="25" w16cid:durableId="659577260">
    <w:abstractNumId w:val="19"/>
  </w:num>
  <w:num w:numId="26" w16cid:durableId="325517855">
    <w:abstractNumId w:val="14"/>
  </w:num>
  <w:num w:numId="27" w16cid:durableId="7534802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C5"/>
    <w:rsid w:val="00195B59"/>
    <w:rsid w:val="00215B8F"/>
    <w:rsid w:val="002355C5"/>
    <w:rsid w:val="004C55DB"/>
    <w:rsid w:val="004E108E"/>
    <w:rsid w:val="00645252"/>
    <w:rsid w:val="006D3D74"/>
    <w:rsid w:val="0083569A"/>
    <w:rsid w:val="00A920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EE1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SON%20JUNIOR\AppData\Local\Microsoft\Office\16.0\DTS\pt-BR%7bCA39D7EF-6C4B-4213-8AD3-02E7202910C4%7d\%7b5F96DB3D-3451-4D73-9222-3E5C5D9F2BF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{5F96DB3D-3451-4D73-9222-3E5C5D9F2BF9}tf02786999_win32</Template>
  <TotalTime>0</TotalTime>
  <Pages>3</Pages>
  <Words>477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2022-10-29T15:17:00Z</dcterms:created>
  <dcterms:modified xsi:type="dcterms:W3CDTF">2022-10-29T15:18:00Z</dcterms:modified>
</cp:coreProperties>
</file>